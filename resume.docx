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719BE7" w14:textId="77777777" w:rsidR="00BE0859" w:rsidRPr="00055754" w:rsidRDefault="00BE0859" w:rsidP="00BE0859">
      <w:pPr>
        <w:rPr>
          <w:sz w:val="22"/>
          <w:szCs w:val="22"/>
          <w:u w:val="single"/>
        </w:rPr>
      </w:pPr>
      <w:r w:rsidRPr="00106309">
        <w:rPr>
          <w:sz w:val="22"/>
          <w:szCs w:val="22"/>
          <w:u w:val="single"/>
        </w:rPr>
        <w:t xml:space="preserve">EDUCATION                                                                                                                 </w:t>
      </w:r>
      <w:r>
        <w:rPr>
          <w:sz w:val="22"/>
          <w:szCs w:val="22"/>
          <w:u w:val="single"/>
        </w:rPr>
        <w:t xml:space="preserve">                                                               </w:t>
      </w:r>
    </w:p>
    <w:p w14:paraId="3376C0C4" w14:textId="77777777" w:rsidR="00BE0859" w:rsidRPr="00106309" w:rsidRDefault="00BE0859" w:rsidP="00BE0859">
      <w:pPr>
        <w:rPr>
          <w:sz w:val="22"/>
          <w:szCs w:val="22"/>
        </w:rPr>
      </w:pPr>
      <w:r w:rsidRPr="00106309">
        <w:rPr>
          <w:b/>
          <w:bCs/>
          <w:sz w:val="22"/>
          <w:szCs w:val="22"/>
        </w:rPr>
        <w:t>Tufts University</w:t>
      </w:r>
      <w:r w:rsidRPr="00106309">
        <w:rPr>
          <w:sz w:val="22"/>
          <w:szCs w:val="22"/>
        </w:rPr>
        <w:t>, Medford, MA</w:t>
      </w:r>
    </w:p>
    <w:p w14:paraId="6DCDDC7E" w14:textId="77777777" w:rsidR="00BE0859" w:rsidRDefault="00BE0859" w:rsidP="00BE0859">
      <w:pPr>
        <w:rPr>
          <w:iCs/>
          <w:sz w:val="22"/>
          <w:szCs w:val="22"/>
        </w:rPr>
      </w:pPr>
      <w:r w:rsidRPr="00106309">
        <w:rPr>
          <w:sz w:val="22"/>
          <w:szCs w:val="22"/>
        </w:rPr>
        <w:t xml:space="preserve">Bachelor of Science </w:t>
      </w:r>
      <w:r>
        <w:rPr>
          <w:sz w:val="22"/>
          <w:szCs w:val="22"/>
        </w:rPr>
        <w:t>in Electrical Engineering</w:t>
      </w:r>
      <w:r w:rsidRPr="00106309">
        <w:rPr>
          <w:sz w:val="22"/>
          <w:szCs w:val="22"/>
        </w:rPr>
        <w:t xml:space="preserve"> and Bachelor of Arts in </w:t>
      </w:r>
      <w:r>
        <w:rPr>
          <w:sz w:val="22"/>
          <w:szCs w:val="22"/>
        </w:rPr>
        <w:t>Mathematics,</w:t>
      </w:r>
      <w:r w:rsidRPr="00106309">
        <w:rPr>
          <w:sz w:val="22"/>
          <w:szCs w:val="22"/>
        </w:rPr>
        <w:t xml:space="preserve"> </w:t>
      </w:r>
      <w:r w:rsidRPr="00106309">
        <w:rPr>
          <w:iCs/>
          <w:sz w:val="22"/>
          <w:szCs w:val="22"/>
        </w:rPr>
        <w:t>May, 2013</w:t>
      </w:r>
    </w:p>
    <w:p w14:paraId="0D90BDF2" w14:textId="77777777" w:rsidR="00BE0859" w:rsidRDefault="00BE0859" w:rsidP="00BE0859">
      <w:pPr>
        <w:rPr>
          <w:sz w:val="22"/>
          <w:szCs w:val="22"/>
        </w:rPr>
      </w:pPr>
      <w:r w:rsidRPr="00106309">
        <w:rPr>
          <w:sz w:val="22"/>
          <w:szCs w:val="22"/>
        </w:rPr>
        <w:t>Cumulative GPA: 3.</w:t>
      </w:r>
      <w:r>
        <w:rPr>
          <w:sz w:val="22"/>
          <w:szCs w:val="22"/>
        </w:rPr>
        <w:t>83</w:t>
      </w:r>
      <w:r w:rsidRPr="00106309">
        <w:rPr>
          <w:sz w:val="22"/>
          <w:szCs w:val="22"/>
        </w:rPr>
        <w:t xml:space="preserve"> </w:t>
      </w:r>
    </w:p>
    <w:p w14:paraId="04D39D3F" w14:textId="77777777" w:rsidR="00BE0859" w:rsidRDefault="00BE0859" w:rsidP="00BE0859">
      <w:pPr>
        <w:rPr>
          <w:sz w:val="22"/>
          <w:szCs w:val="22"/>
        </w:rPr>
      </w:pPr>
      <w:r w:rsidRPr="00106309">
        <w:rPr>
          <w:sz w:val="22"/>
          <w:szCs w:val="22"/>
        </w:rPr>
        <w:t xml:space="preserve">Honors: </w:t>
      </w:r>
      <w:r>
        <w:rPr>
          <w:sz w:val="22"/>
          <w:szCs w:val="22"/>
        </w:rPr>
        <w:t xml:space="preserve">Eta Kappa Nu, Tau Beta Pi, Harry Poole Burden Prize, </w:t>
      </w:r>
      <w:r w:rsidRPr="00106309">
        <w:rPr>
          <w:sz w:val="22"/>
          <w:szCs w:val="22"/>
        </w:rPr>
        <w:t>Dean's List</w:t>
      </w:r>
      <w:r>
        <w:rPr>
          <w:sz w:val="22"/>
          <w:szCs w:val="22"/>
        </w:rPr>
        <w:t xml:space="preserve"> All Semesters, National Merit Scholar</w:t>
      </w:r>
    </w:p>
    <w:p w14:paraId="4544336F" w14:textId="77777777" w:rsidR="00BE0859" w:rsidRDefault="00BE0859" w:rsidP="00BE0859">
      <w:pPr>
        <w:rPr>
          <w:sz w:val="22"/>
          <w:szCs w:val="22"/>
          <w:u w:val="single"/>
        </w:rPr>
      </w:pPr>
    </w:p>
    <w:p w14:paraId="6475EFFB" w14:textId="77777777" w:rsidR="00BE0859" w:rsidRPr="00106309" w:rsidRDefault="00BE0859" w:rsidP="00BE085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WORK EXPERIENCE</w:t>
      </w:r>
      <w:r w:rsidRPr="00106309">
        <w:rPr>
          <w:sz w:val="22"/>
          <w:szCs w:val="22"/>
          <w:u w:val="single"/>
        </w:rPr>
        <w:t xml:space="preserve">                                                                                                                  </w:t>
      </w:r>
      <w:r>
        <w:rPr>
          <w:sz w:val="22"/>
          <w:szCs w:val="22"/>
          <w:u w:val="single"/>
        </w:rPr>
        <w:t xml:space="preserve">                                             </w:t>
      </w:r>
    </w:p>
    <w:p w14:paraId="1B84550A" w14:textId="77777777" w:rsidR="00BE0859" w:rsidRPr="00631145" w:rsidRDefault="00BE0859" w:rsidP="00BE0859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631145">
        <w:rPr>
          <w:rFonts w:cs="Calibri-Bold"/>
          <w:b/>
          <w:bCs/>
          <w:color w:val="000000"/>
          <w:sz w:val="22"/>
          <w:szCs w:val="22"/>
        </w:rPr>
        <w:t>Cogo Labs</w:t>
      </w:r>
      <w:r w:rsidRPr="00631145">
        <w:rPr>
          <w:rFonts w:cs="Calibri"/>
          <w:color w:val="000000"/>
          <w:sz w:val="22"/>
          <w:szCs w:val="22"/>
        </w:rPr>
        <w:t>, Cambridge, Massachusetts</w:t>
      </w:r>
    </w:p>
    <w:p w14:paraId="0FDB0E87" w14:textId="69597953" w:rsidR="009F0DFF" w:rsidRPr="00631145" w:rsidRDefault="009F0DFF" w:rsidP="00BE0859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631145">
        <w:rPr>
          <w:rFonts w:cs="Calibri"/>
          <w:i/>
          <w:color w:val="000000"/>
          <w:sz w:val="22"/>
          <w:szCs w:val="22"/>
        </w:rPr>
        <w:t xml:space="preserve">Development Manager </w:t>
      </w:r>
      <w:r w:rsidRPr="00631145">
        <w:rPr>
          <w:rFonts w:cs="Calibri"/>
          <w:color w:val="000000"/>
          <w:sz w:val="22"/>
          <w:szCs w:val="22"/>
        </w:rPr>
        <w:t>(February 2016 – Present)</w:t>
      </w:r>
    </w:p>
    <w:p w14:paraId="3EBF26D7" w14:textId="478F043C" w:rsidR="00BE0859" w:rsidRPr="00631145" w:rsidRDefault="00BE0859" w:rsidP="00BE0859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631145">
        <w:rPr>
          <w:rFonts w:cs="Calibri"/>
          <w:i/>
          <w:color w:val="000000"/>
          <w:sz w:val="22"/>
          <w:szCs w:val="22"/>
        </w:rPr>
        <w:t xml:space="preserve">Senior Analyst </w:t>
      </w:r>
      <w:r w:rsidRPr="00631145">
        <w:rPr>
          <w:rFonts w:cs="Calibri"/>
          <w:color w:val="000000"/>
          <w:sz w:val="22"/>
          <w:szCs w:val="22"/>
        </w:rPr>
        <w:t xml:space="preserve">(March 2015 – </w:t>
      </w:r>
      <w:r w:rsidR="009F0DFF" w:rsidRPr="00631145">
        <w:rPr>
          <w:rFonts w:cs="Calibri"/>
          <w:color w:val="000000"/>
          <w:sz w:val="22"/>
          <w:szCs w:val="22"/>
        </w:rPr>
        <w:t>January 2016</w:t>
      </w:r>
      <w:r w:rsidRPr="00631145">
        <w:rPr>
          <w:rFonts w:cs="Calibri"/>
          <w:color w:val="000000"/>
          <w:sz w:val="22"/>
          <w:szCs w:val="22"/>
        </w:rPr>
        <w:t>)</w:t>
      </w:r>
    </w:p>
    <w:p w14:paraId="4641E783" w14:textId="77777777" w:rsidR="00BE0859" w:rsidRPr="00631145" w:rsidRDefault="00BE0859" w:rsidP="00BE0859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631145">
        <w:rPr>
          <w:rFonts w:cs="Calibri"/>
          <w:i/>
          <w:color w:val="000000"/>
          <w:sz w:val="22"/>
          <w:szCs w:val="22"/>
        </w:rPr>
        <w:t xml:space="preserve">Quantitative Analyst </w:t>
      </w:r>
      <w:r w:rsidRPr="00631145">
        <w:rPr>
          <w:rFonts w:cs="Calibri"/>
          <w:color w:val="000000"/>
          <w:sz w:val="22"/>
          <w:szCs w:val="22"/>
        </w:rPr>
        <w:t>(June 2014 – March 2015)</w:t>
      </w:r>
    </w:p>
    <w:p w14:paraId="1C4B4C56" w14:textId="569AD418" w:rsidR="00C22AEA" w:rsidRPr="00C22AEA" w:rsidRDefault="00C22AEA" w:rsidP="00BE085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Architect Python codebase for marketing campaigns generating $700k+ in monthly revenue</w:t>
      </w:r>
    </w:p>
    <w:p w14:paraId="7338D2D6" w14:textId="2F8CE162" w:rsidR="00BE0859" w:rsidRDefault="00C22AEA" w:rsidP="00BE085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Directly manage 5 people, create</w:t>
      </w:r>
      <w:r w:rsidR="00733716">
        <w:rPr>
          <w:sz w:val="22"/>
          <w:szCs w:val="22"/>
        </w:rPr>
        <w:t xml:space="preserve"> Python, </w:t>
      </w:r>
      <w:proofErr w:type="spellStart"/>
      <w:r w:rsidR="00733716">
        <w:rPr>
          <w:sz w:val="22"/>
          <w:szCs w:val="22"/>
        </w:rPr>
        <w:t>Git</w:t>
      </w:r>
      <w:proofErr w:type="spellEnd"/>
      <w:r w:rsidR="00733716">
        <w:rPr>
          <w:sz w:val="22"/>
          <w:szCs w:val="22"/>
        </w:rPr>
        <w:t>, and Linux training materials for analysts</w:t>
      </w:r>
    </w:p>
    <w:p w14:paraId="65FD4FCE" w14:textId="197DA611" w:rsidR="00BE0859" w:rsidRDefault="00C22AEA" w:rsidP="00BE085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Analyze</w:t>
      </w:r>
      <w:r w:rsidR="009F7F56">
        <w:rPr>
          <w:sz w:val="22"/>
          <w:szCs w:val="22"/>
        </w:rPr>
        <w:t xml:space="preserve"> </w:t>
      </w:r>
      <w:proofErr w:type="spellStart"/>
      <w:r w:rsidR="009F7F56">
        <w:rPr>
          <w:sz w:val="22"/>
          <w:szCs w:val="22"/>
        </w:rPr>
        <w:t>Postgres</w:t>
      </w:r>
      <w:proofErr w:type="spellEnd"/>
      <w:r w:rsidR="009F7F56">
        <w:rPr>
          <w:sz w:val="22"/>
          <w:szCs w:val="22"/>
        </w:rPr>
        <w:t xml:space="preserve"> and </w:t>
      </w:r>
      <w:r w:rsidR="0085769D">
        <w:rPr>
          <w:sz w:val="22"/>
          <w:szCs w:val="22"/>
        </w:rPr>
        <w:t xml:space="preserve">Redshift </w:t>
      </w:r>
      <w:r w:rsidR="009F7F56">
        <w:rPr>
          <w:sz w:val="22"/>
          <w:szCs w:val="22"/>
        </w:rPr>
        <w:t>datasets</w:t>
      </w:r>
    </w:p>
    <w:p w14:paraId="41EB799D" w14:textId="3DE9B45B" w:rsidR="00BE0859" w:rsidRDefault="00BE0859" w:rsidP="00BE0859">
      <w:pPr>
        <w:numPr>
          <w:ilvl w:val="0"/>
          <w:numId w:val="7"/>
        </w:numPr>
        <w:rPr>
          <w:sz w:val="22"/>
          <w:szCs w:val="22"/>
        </w:rPr>
      </w:pPr>
      <w:r w:rsidRPr="00DE4AAB">
        <w:rPr>
          <w:sz w:val="22"/>
          <w:szCs w:val="22"/>
        </w:rPr>
        <w:t xml:space="preserve">Created </w:t>
      </w:r>
      <w:r w:rsidR="00BE3A13">
        <w:rPr>
          <w:sz w:val="22"/>
          <w:szCs w:val="22"/>
        </w:rPr>
        <w:t>5+</w:t>
      </w:r>
      <w:r w:rsidRPr="00DE4AAB">
        <w:rPr>
          <w:sz w:val="22"/>
          <w:szCs w:val="22"/>
        </w:rPr>
        <w:t xml:space="preserve"> Flask</w:t>
      </w:r>
      <w:r w:rsidR="00BE3A13">
        <w:rPr>
          <w:sz w:val="22"/>
          <w:szCs w:val="22"/>
        </w:rPr>
        <w:t xml:space="preserve"> and </w:t>
      </w:r>
      <w:proofErr w:type="spellStart"/>
      <w:r w:rsidR="00BE3A13">
        <w:rPr>
          <w:sz w:val="22"/>
          <w:szCs w:val="22"/>
        </w:rPr>
        <w:t>Django</w:t>
      </w:r>
      <w:proofErr w:type="spellEnd"/>
      <w:r w:rsidR="00C22AEA">
        <w:rPr>
          <w:sz w:val="22"/>
          <w:szCs w:val="22"/>
        </w:rPr>
        <w:t xml:space="preserve"> web applications, deployed</w:t>
      </w:r>
      <w:r w:rsidRPr="00DE4AAB">
        <w:rPr>
          <w:sz w:val="22"/>
          <w:szCs w:val="22"/>
        </w:rPr>
        <w:t xml:space="preserve"> with </w:t>
      </w:r>
      <w:proofErr w:type="spellStart"/>
      <w:r w:rsidR="009F7F56">
        <w:rPr>
          <w:sz w:val="22"/>
          <w:szCs w:val="22"/>
        </w:rPr>
        <w:t>Git</w:t>
      </w:r>
      <w:proofErr w:type="spellEnd"/>
      <w:r w:rsidR="009F7F56">
        <w:rPr>
          <w:sz w:val="22"/>
          <w:szCs w:val="22"/>
        </w:rPr>
        <w:t xml:space="preserve"> and </w:t>
      </w:r>
      <w:proofErr w:type="spellStart"/>
      <w:r w:rsidRPr="00DE4AAB">
        <w:rPr>
          <w:sz w:val="22"/>
          <w:szCs w:val="22"/>
        </w:rPr>
        <w:t>Docker</w:t>
      </w:r>
      <w:proofErr w:type="spellEnd"/>
    </w:p>
    <w:p w14:paraId="3C66C05F" w14:textId="77777777" w:rsidR="00BE0859" w:rsidRPr="00DE4AAB" w:rsidRDefault="00BE0859" w:rsidP="00BE0859">
      <w:pPr>
        <w:rPr>
          <w:sz w:val="22"/>
          <w:szCs w:val="22"/>
        </w:rPr>
      </w:pPr>
    </w:p>
    <w:p w14:paraId="4CEEC3B2" w14:textId="77777777" w:rsidR="00BE0859" w:rsidRPr="00631145" w:rsidRDefault="00BE0859" w:rsidP="00BE0859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631145">
        <w:rPr>
          <w:rFonts w:cs="Calibri-Bold"/>
          <w:b/>
          <w:bCs/>
          <w:color w:val="000000"/>
          <w:sz w:val="22"/>
          <w:szCs w:val="22"/>
        </w:rPr>
        <w:t>The MITRE Corporation</w:t>
      </w:r>
      <w:r w:rsidRPr="00631145">
        <w:rPr>
          <w:rFonts w:cs="Calibri"/>
          <w:color w:val="000000"/>
          <w:sz w:val="22"/>
          <w:szCs w:val="22"/>
        </w:rPr>
        <w:t>, Bedford, Massachusetts</w:t>
      </w:r>
    </w:p>
    <w:p w14:paraId="7ED65808" w14:textId="77777777" w:rsidR="00BE0859" w:rsidRPr="00631145" w:rsidRDefault="00BE0859" w:rsidP="00BE0859">
      <w:pPr>
        <w:autoSpaceDE w:val="0"/>
        <w:autoSpaceDN w:val="0"/>
        <w:adjustRightInd w:val="0"/>
        <w:rPr>
          <w:rFonts w:cs="Calibri"/>
          <w:color w:val="000000"/>
          <w:sz w:val="22"/>
          <w:szCs w:val="22"/>
        </w:rPr>
      </w:pPr>
      <w:r w:rsidRPr="00631145">
        <w:rPr>
          <w:rFonts w:cs="Calibri"/>
          <w:i/>
          <w:color w:val="000000"/>
          <w:sz w:val="22"/>
          <w:szCs w:val="22"/>
        </w:rPr>
        <w:t xml:space="preserve">Electrical Engineer </w:t>
      </w:r>
      <w:r w:rsidRPr="00631145">
        <w:rPr>
          <w:rFonts w:cs="Calibri"/>
          <w:color w:val="000000"/>
          <w:sz w:val="22"/>
          <w:szCs w:val="22"/>
        </w:rPr>
        <w:t>(July 2013 – May 2014)</w:t>
      </w:r>
    </w:p>
    <w:p w14:paraId="7FFC18F9" w14:textId="65D4D6EF" w:rsidR="00BE0859" w:rsidRPr="007C2F41" w:rsidRDefault="00BE0859" w:rsidP="00BE0859">
      <w:pPr>
        <w:numPr>
          <w:ilvl w:val="0"/>
          <w:numId w:val="7"/>
        </w:numPr>
        <w:rPr>
          <w:sz w:val="22"/>
          <w:szCs w:val="22"/>
        </w:rPr>
      </w:pPr>
      <w:r w:rsidRPr="007C2F41">
        <w:rPr>
          <w:rFonts w:cs="Calibri"/>
          <w:color w:val="000000"/>
          <w:sz w:val="22"/>
          <w:szCs w:val="22"/>
        </w:rPr>
        <w:t xml:space="preserve">Created algorithms to combine multiple navigation sensors using </w:t>
      </w:r>
      <w:proofErr w:type="spellStart"/>
      <w:r w:rsidRPr="007C2F41">
        <w:rPr>
          <w:rFonts w:cs="Calibri"/>
          <w:color w:val="000000"/>
          <w:sz w:val="22"/>
          <w:szCs w:val="22"/>
        </w:rPr>
        <w:t>Kalman</w:t>
      </w:r>
      <w:proofErr w:type="spellEnd"/>
      <w:r w:rsidRPr="007C2F41">
        <w:rPr>
          <w:rFonts w:cs="Calibri"/>
          <w:color w:val="000000"/>
          <w:sz w:val="22"/>
          <w:szCs w:val="22"/>
        </w:rPr>
        <w:t xml:space="preserve"> filtering for robust navigation</w:t>
      </w:r>
    </w:p>
    <w:p w14:paraId="05570238" w14:textId="5605B8CD" w:rsidR="00BE0859" w:rsidRPr="009F5D09" w:rsidRDefault="00BE0859" w:rsidP="00BE0859">
      <w:pPr>
        <w:pStyle w:val="ListParagraph"/>
        <w:widowControl/>
        <w:numPr>
          <w:ilvl w:val="0"/>
          <w:numId w:val="7"/>
        </w:numPr>
        <w:suppressAutoHyphens w:val="0"/>
        <w:rPr>
          <w:rFonts w:cs="Calibri"/>
          <w:color w:val="000000"/>
          <w:sz w:val="22"/>
          <w:szCs w:val="22"/>
        </w:rPr>
      </w:pPr>
      <w:r w:rsidRPr="009F5D09">
        <w:rPr>
          <w:rFonts w:cs="Calibri"/>
          <w:color w:val="000000"/>
          <w:sz w:val="22"/>
          <w:szCs w:val="22"/>
        </w:rPr>
        <w:t>Published 2 technical reports on the signal processing</w:t>
      </w:r>
      <w:r w:rsidR="004C02D6">
        <w:rPr>
          <w:rFonts w:cs="Calibri"/>
          <w:color w:val="000000"/>
          <w:sz w:val="22"/>
          <w:szCs w:val="22"/>
        </w:rPr>
        <w:t xml:space="preserve"> features</w:t>
      </w:r>
      <w:r w:rsidRPr="009F5D09">
        <w:rPr>
          <w:rFonts w:cs="Calibri"/>
          <w:color w:val="000000"/>
          <w:sz w:val="22"/>
          <w:szCs w:val="22"/>
        </w:rPr>
        <w:t xml:space="preserve"> of GPS receivers</w:t>
      </w:r>
    </w:p>
    <w:p w14:paraId="75FCD843" w14:textId="7EEB19D7" w:rsidR="00BE0859" w:rsidRPr="007C2F41" w:rsidRDefault="00C22AEA" w:rsidP="00BE0859">
      <w:pPr>
        <w:numPr>
          <w:ilvl w:val="0"/>
          <w:numId w:val="7"/>
        </w:numPr>
        <w:rPr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Designed</w:t>
      </w:r>
      <w:r w:rsidR="00BE0859">
        <w:rPr>
          <w:rFonts w:cs="Calibri"/>
          <w:color w:val="000000"/>
          <w:sz w:val="22"/>
          <w:szCs w:val="22"/>
        </w:rPr>
        <w:t xml:space="preserve"> experiments to test robustness of GNSS equipment under varying conditions</w:t>
      </w:r>
    </w:p>
    <w:p w14:paraId="5192E75A" w14:textId="77777777" w:rsidR="00BE0859" w:rsidRDefault="00BE0859" w:rsidP="00BE0859">
      <w:pPr>
        <w:rPr>
          <w:sz w:val="22"/>
          <w:szCs w:val="22"/>
          <w:u w:val="single"/>
        </w:rPr>
      </w:pPr>
    </w:p>
    <w:p w14:paraId="0BC25625" w14:textId="77777777" w:rsidR="00BE0859" w:rsidRPr="00106309" w:rsidRDefault="00BE0859" w:rsidP="00BE085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PAST </w:t>
      </w:r>
      <w:r w:rsidRPr="00106309">
        <w:rPr>
          <w:sz w:val="22"/>
          <w:szCs w:val="22"/>
          <w:u w:val="single"/>
        </w:rPr>
        <w:t>COURSE</w:t>
      </w:r>
      <w:r>
        <w:rPr>
          <w:sz w:val="22"/>
          <w:szCs w:val="22"/>
          <w:u w:val="single"/>
        </w:rPr>
        <w:t>WORK</w:t>
      </w:r>
      <w:r w:rsidRPr="00106309">
        <w:rPr>
          <w:sz w:val="22"/>
          <w:szCs w:val="22"/>
          <w:u w:val="single"/>
        </w:rPr>
        <w:t xml:space="preserve"> AND PROJECTS                                                                                </w:t>
      </w:r>
      <w:r>
        <w:rPr>
          <w:sz w:val="22"/>
          <w:szCs w:val="22"/>
          <w:u w:val="single"/>
        </w:rPr>
        <w:t xml:space="preserve">                                        </w:t>
      </w:r>
    </w:p>
    <w:p w14:paraId="396F80BD" w14:textId="49F7CEA4" w:rsidR="00BE0859" w:rsidRPr="006D2C2A" w:rsidRDefault="00BE0859" w:rsidP="00BE0859">
      <w:pPr>
        <w:pStyle w:val="ListBullet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r w:rsidRPr="006D2C2A">
        <w:rPr>
          <w:rFonts w:ascii="Times New Roman" w:hAnsi="Times New Roman"/>
          <w:b/>
          <w:bCs/>
          <w:sz w:val="22"/>
          <w:szCs w:val="22"/>
        </w:rPr>
        <w:t>Courses</w:t>
      </w:r>
      <w:r>
        <w:rPr>
          <w:rFonts w:ascii="Times New Roman" w:hAnsi="Times New Roman"/>
          <w:sz w:val="22"/>
          <w:szCs w:val="22"/>
        </w:rPr>
        <w:t xml:space="preserve">: </w:t>
      </w:r>
      <w:r w:rsidR="009043D2">
        <w:rPr>
          <w:rFonts w:ascii="Times New Roman" w:hAnsi="Times New Roman"/>
          <w:sz w:val="22"/>
          <w:szCs w:val="22"/>
        </w:rPr>
        <w:t xml:space="preserve">Advanced Digital Signal Processing, Detection and Estimation, Real Analysis, </w:t>
      </w:r>
      <w:r>
        <w:rPr>
          <w:rFonts w:ascii="Times New Roman" w:hAnsi="Times New Roman"/>
          <w:sz w:val="22"/>
          <w:szCs w:val="22"/>
        </w:rPr>
        <w:t xml:space="preserve">Computer Science with C++, Probabilistic Systems Analysis, </w:t>
      </w:r>
      <w:r w:rsidRPr="006D2C2A">
        <w:rPr>
          <w:rFonts w:ascii="Times New Roman" w:hAnsi="Times New Roman"/>
          <w:sz w:val="22"/>
          <w:szCs w:val="22"/>
        </w:rPr>
        <w:t xml:space="preserve">Linear Algebra, </w:t>
      </w:r>
      <w:r w:rsidR="009043D2" w:rsidRPr="006D2C2A">
        <w:rPr>
          <w:rFonts w:ascii="Times New Roman" w:hAnsi="Times New Roman"/>
          <w:sz w:val="22"/>
          <w:szCs w:val="22"/>
        </w:rPr>
        <w:t>Discrete Mat</w:t>
      </w:r>
      <w:r w:rsidR="009043D2">
        <w:rPr>
          <w:rFonts w:ascii="Times New Roman" w:hAnsi="Times New Roman"/>
          <w:sz w:val="22"/>
          <w:szCs w:val="22"/>
        </w:rPr>
        <w:t xml:space="preserve">hematics, </w:t>
      </w:r>
      <w:r>
        <w:rPr>
          <w:rFonts w:ascii="Times New Roman" w:hAnsi="Times New Roman"/>
          <w:sz w:val="22"/>
          <w:szCs w:val="22"/>
        </w:rPr>
        <w:t>Communication Systems</w:t>
      </w:r>
      <w:r w:rsidR="009043D2">
        <w:rPr>
          <w:rFonts w:ascii="Times New Roman" w:hAnsi="Times New Roman"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Differential Equations</w:t>
      </w:r>
    </w:p>
    <w:p w14:paraId="05AAAE74" w14:textId="77777777" w:rsidR="00BE0859" w:rsidRPr="00C60C49" w:rsidRDefault="00BE0859" w:rsidP="00BE0859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Senior Design Project, AR Drone for Structural Health Monitoring, </w:t>
      </w:r>
      <w:r>
        <w:rPr>
          <w:bCs/>
          <w:sz w:val="22"/>
          <w:szCs w:val="22"/>
        </w:rPr>
        <w:t>2012-2013</w:t>
      </w:r>
    </w:p>
    <w:p w14:paraId="7FF338CE" w14:textId="333BC0E5" w:rsidR="00BE0859" w:rsidRPr="00C22AEA" w:rsidRDefault="00C22AEA" w:rsidP="00BE0859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E0859">
        <w:rPr>
          <w:sz w:val="22"/>
          <w:szCs w:val="22"/>
        </w:rPr>
        <w:t>prot</w:t>
      </w:r>
      <w:r>
        <w:rPr>
          <w:sz w:val="22"/>
          <w:szCs w:val="22"/>
        </w:rPr>
        <w:t xml:space="preserve">otype using the Parrot AR Drone </w:t>
      </w:r>
      <w:r w:rsidR="00BE0859">
        <w:rPr>
          <w:sz w:val="22"/>
          <w:szCs w:val="22"/>
        </w:rPr>
        <w:t>to gather structural health information</w:t>
      </w:r>
    </w:p>
    <w:p w14:paraId="1B9A4344" w14:textId="0813533C" w:rsidR="00C22AEA" w:rsidRPr="004A764D" w:rsidRDefault="00C22AEA" w:rsidP="00BE0859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Created algorithms for autonomous navigation, sensor location, and image analysis</w:t>
      </w:r>
    </w:p>
    <w:p w14:paraId="4C86BF72" w14:textId="57B6D1C4" w:rsidR="00BE0859" w:rsidRPr="00667158" w:rsidRDefault="00BE0859" w:rsidP="00BE0859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Implement</w:t>
      </w:r>
      <w:r w:rsidR="00C22AEA">
        <w:rPr>
          <w:sz w:val="22"/>
          <w:szCs w:val="22"/>
        </w:rPr>
        <w:t xml:space="preserve">ed </w:t>
      </w:r>
      <w:r>
        <w:rPr>
          <w:sz w:val="22"/>
          <w:szCs w:val="22"/>
        </w:rPr>
        <w:t>hardware to interrogate passive RFID tags holding sensor information</w:t>
      </w:r>
    </w:p>
    <w:p w14:paraId="686B62A9" w14:textId="77777777" w:rsidR="00BE0859" w:rsidRPr="004A764D" w:rsidRDefault="00BE0859" w:rsidP="00BE0859">
      <w:pPr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Won 2013 Harry Poole Burden Prize for best electrical engineering research project</w:t>
      </w:r>
    </w:p>
    <w:p w14:paraId="7AB4DCF6" w14:textId="77777777" w:rsidR="00BE0859" w:rsidRPr="00106309" w:rsidRDefault="00BE0859" w:rsidP="00BE0859">
      <w:pPr>
        <w:rPr>
          <w:sz w:val="22"/>
          <w:szCs w:val="22"/>
          <w:u w:val="single"/>
        </w:rPr>
      </w:pPr>
    </w:p>
    <w:p w14:paraId="078DB4F8" w14:textId="77777777" w:rsidR="00BE0859" w:rsidRPr="00106309" w:rsidRDefault="00BE0859" w:rsidP="00BE085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RESEARCH EXPERIENCE</w:t>
      </w:r>
      <w:r w:rsidRPr="00106309">
        <w:rPr>
          <w:sz w:val="22"/>
          <w:szCs w:val="22"/>
          <w:u w:val="single"/>
        </w:rPr>
        <w:t xml:space="preserve">                                                                                                                   </w:t>
      </w:r>
      <w:r>
        <w:rPr>
          <w:sz w:val="22"/>
          <w:szCs w:val="22"/>
          <w:u w:val="single"/>
        </w:rPr>
        <w:t xml:space="preserve">                                </w:t>
      </w:r>
      <w:r w:rsidRPr="00106309">
        <w:rPr>
          <w:sz w:val="22"/>
          <w:szCs w:val="22"/>
          <w:u w:val="single"/>
        </w:rPr>
        <w:t xml:space="preserve">   </w:t>
      </w:r>
    </w:p>
    <w:p w14:paraId="62643B46" w14:textId="77777777" w:rsidR="00BE0859" w:rsidRDefault="00BE0859" w:rsidP="00BE0859">
      <w:pPr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Tufts Summer Scholar Program </w:t>
      </w:r>
      <w:r>
        <w:rPr>
          <w:bCs/>
          <w:iCs/>
          <w:sz w:val="22"/>
          <w:szCs w:val="22"/>
        </w:rPr>
        <w:t>Medford, MA, May 2012 - August 2012</w:t>
      </w:r>
    </w:p>
    <w:p w14:paraId="3A42DA93" w14:textId="77777777" w:rsidR="00BE0859" w:rsidRDefault="00BE0859" w:rsidP="00BE085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Joined interdisciplinary research team to segment and quantify collagen images</w:t>
      </w:r>
      <w:bookmarkStart w:id="0" w:name="_GoBack"/>
      <w:bookmarkEnd w:id="0"/>
    </w:p>
    <w:p w14:paraId="31C813B1" w14:textId="261D6B8F" w:rsidR="00BE0859" w:rsidRDefault="00BE0859" w:rsidP="00BE085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Explored image processing techniques to write automated algorithmic solutions</w:t>
      </w:r>
    </w:p>
    <w:p w14:paraId="63A8426B" w14:textId="58E4F8FE" w:rsidR="00BE0859" w:rsidRDefault="00BE0859" w:rsidP="00BE085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Presented research results to both a </w:t>
      </w:r>
      <w:r w:rsidR="00631145">
        <w:rPr>
          <w:sz w:val="22"/>
          <w:szCs w:val="22"/>
        </w:rPr>
        <w:t>board of peers</w:t>
      </w:r>
      <w:r w:rsidR="00631145">
        <w:rPr>
          <w:sz w:val="22"/>
          <w:szCs w:val="22"/>
        </w:rPr>
        <w:t xml:space="preserve"> and to a general audience</w:t>
      </w:r>
    </w:p>
    <w:p w14:paraId="4908E9E6" w14:textId="77777777" w:rsidR="00BE0859" w:rsidRDefault="00BE0859" w:rsidP="00BE0859">
      <w:pPr>
        <w:rPr>
          <w:b/>
          <w:bCs/>
          <w:iCs/>
          <w:sz w:val="22"/>
          <w:szCs w:val="22"/>
        </w:rPr>
      </w:pPr>
    </w:p>
    <w:p w14:paraId="42EF0287" w14:textId="6C7B0990" w:rsidR="00BE0859" w:rsidRPr="00631145" w:rsidRDefault="00BE0859" w:rsidP="00631145">
      <w:pPr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Florida Atlantic University EE Department </w:t>
      </w:r>
      <w:r>
        <w:rPr>
          <w:bCs/>
          <w:iCs/>
          <w:sz w:val="22"/>
          <w:szCs w:val="22"/>
        </w:rPr>
        <w:t>Boca Raton, FL, July 2011 - August 2011</w:t>
      </w:r>
    </w:p>
    <w:p w14:paraId="6640DEEA" w14:textId="77777777" w:rsidR="00BE0859" w:rsidRPr="00A358BB" w:rsidRDefault="00BE0859" w:rsidP="00BE0859">
      <w:pPr>
        <w:numPr>
          <w:ilvl w:val="0"/>
          <w:numId w:val="7"/>
        </w:numPr>
        <w:rPr>
          <w:b/>
          <w:bCs/>
          <w:iCs/>
          <w:sz w:val="22"/>
          <w:szCs w:val="22"/>
        </w:rPr>
      </w:pPr>
      <w:r w:rsidRPr="00A234DC">
        <w:rPr>
          <w:sz w:val="22"/>
          <w:szCs w:val="22"/>
        </w:rPr>
        <w:t xml:space="preserve">Researched the </w:t>
      </w:r>
      <w:proofErr w:type="spellStart"/>
      <w:r>
        <w:rPr>
          <w:sz w:val="22"/>
          <w:szCs w:val="22"/>
        </w:rPr>
        <w:t>Eigenfaces</w:t>
      </w:r>
      <w:proofErr w:type="spellEnd"/>
      <w:r>
        <w:rPr>
          <w:sz w:val="22"/>
          <w:szCs w:val="22"/>
        </w:rPr>
        <w:t xml:space="preserve"> and PCA algorithms </w:t>
      </w:r>
      <w:r w:rsidRPr="00A234DC">
        <w:rPr>
          <w:sz w:val="22"/>
          <w:szCs w:val="22"/>
        </w:rPr>
        <w:t>and gained practical MATLAB experience</w:t>
      </w:r>
    </w:p>
    <w:p w14:paraId="61B4AA19" w14:textId="77777777" w:rsidR="00BE0859" w:rsidRDefault="00BE0859" w:rsidP="00BE0859">
      <w:pPr>
        <w:rPr>
          <w:b/>
          <w:bCs/>
          <w:iCs/>
          <w:sz w:val="22"/>
          <w:szCs w:val="22"/>
        </w:rPr>
      </w:pPr>
    </w:p>
    <w:p w14:paraId="6AEE5AEB" w14:textId="699C7B8E" w:rsidR="00BE0859" w:rsidRPr="00106309" w:rsidRDefault="009043D2" w:rsidP="00BE085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TECHNICAL </w:t>
      </w:r>
      <w:r w:rsidR="00BE0859" w:rsidRPr="00106309">
        <w:rPr>
          <w:sz w:val="22"/>
          <w:szCs w:val="22"/>
          <w:u w:val="single"/>
        </w:rPr>
        <w:t xml:space="preserve">SKILLS                                                                                                                                       </w:t>
      </w:r>
      <w:r w:rsidR="00BE0859">
        <w:rPr>
          <w:sz w:val="22"/>
          <w:szCs w:val="22"/>
          <w:u w:val="single"/>
        </w:rPr>
        <w:t xml:space="preserve">                                                </w:t>
      </w:r>
    </w:p>
    <w:p w14:paraId="5522E168" w14:textId="0879871C" w:rsidR="00BE0859" w:rsidRDefault="009043D2" w:rsidP="00BE0859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Languages: </w:t>
      </w:r>
      <w:r w:rsidR="00BE0859">
        <w:rPr>
          <w:sz w:val="22"/>
          <w:szCs w:val="22"/>
        </w:rPr>
        <w:t>Python, SQL,</w:t>
      </w:r>
      <w:r>
        <w:rPr>
          <w:sz w:val="22"/>
          <w:szCs w:val="22"/>
        </w:rPr>
        <w:t xml:space="preserve"> JavaScript, Bash, C, C++, CSS, HTML,</w:t>
      </w:r>
      <w:r w:rsidR="00BE0859">
        <w:rPr>
          <w:sz w:val="22"/>
          <w:szCs w:val="22"/>
        </w:rPr>
        <w:t xml:space="preserve"> </w:t>
      </w:r>
      <w:proofErr w:type="gramStart"/>
      <w:r w:rsidR="00BE0859">
        <w:rPr>
          <w:sz w:val="22"/>
          <w:szCs w:val="22"/>
        </w:rPr>
        <w:t>MATLAB</w:t>
      </w:r>
      <w:proofErr w:type="gramEnd"/>
    </w:p>
    <w:p w14:paraId="246721F4" w14:textId="77777777" w:rsidR="00BE0859" w:rsidRPr="009043D2" w:rsidRDefault="00BE0859" w:rsidP="00BE0859"/>
    <w:p w14:paraId="238E5127" w14:textId="1E2D9034" w:rsidR="00BE0859" w:rsidRPr="009D1CAC" w:rsidRDefault="00BE0859" w:rsidP="00BE085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ACTIVITIES</w:t>
      </w:r>
      <w:r w:rsidR="00631145">
        <w:rPr>
          <w:sz w:val="22"/>
          <w:szCs w:val="22"/>
          <w:u w:val="single"/>
        </w:rPr>
        <w:t xml:space="preserve"> </w:t>
      </w:r>
      <w:r w:rsidRPr="00106309">
        <w:rPr>
          <w:sz w:val="22"/>
          <w:szCs w:val="22"/>
          <w:u w:val="single"/>
        </w:rPr>
        <w:t xml:space="preserve">                                                                                                                                    </w:t>
      </w:r>
      <w:r>
        <w:rPr>
          <w:sz w:val="22"/>
          <w:szCs w:val="22"/>
          <w:u w:val="single"/>
        </w:rPr>
        <w:t xml:space="preserve">                                            </w:t>
      </w:r>
    </w:p>
    <w:p w14:paraId="25CC11E5" w14:textId="77777777" w:rsidR="00BE0859" w:rsidRDefault="00BE0859" w:rsidP="00BE0859">
      <w:pPr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Tufts Varsity Baseball</w:t>
      </w:r>
      <w:r w:rsidRPr="00106309">
        <w:rPr>
          <w:i/>
          <w:iCs/>
          <w:sz w:val="22"/>
          <w:szCs w:val="22"/>
        </w:rPr>
        <w:t xml:space="preserve">. </w:t>
      </w:r>
      <w:r>
        <w:rPr>
          <w:sz w:val="22"/>
          <w:szCs w:val="22"/>
        </w:rPr>
        <w:t>2009- 2013</w:t>
      </w:r>
    </w:p>
    <w:p w14:paraId="20D75808" w14:textId="77777777" w:rsidR="00BE0859" w:rsidRDefault="00BE0859" w:rsidP="00BE0859">
      <w:pPr>
        <w:numPr>
          <w:ilvl w:val="0"/>
          <w:numId w:val="7"/>
        </w:numPr>
        <w:rPr>
          <w:sz w:val="22"/>
          <w:szCs w:val="22"/>
        </w:rPr>
      </w:pPr>
      <w:r w:rsidRPr="001E4D05">
        <w:rPr>
          <w:sz w:val="22"/>
          <w:szCs w:val="22"/>
        </w:rPr>
        <w:t>Named to the</w:t>
      </w:r>
      <w:r>
        <w:rPr>
          <w:sz w:val="22"/>
          <w:szCs w:val="22"/>
        </w:rPr>
        <w:t xml:space="preserve"> 2013 Capital One </w:t>
      </w:r>
      <w:r w:rsidRPr="001E4D05">
        <w:rPr>
          <w:sz w:val="22"/>
          <w:szCs w:val="22"/>
        </w:rPr>
        <w:t>First Team</w:t>
      </w:r>
      <w:r>
        <w:rPr>
          <w:sz w:val="22"/>
          <w:szCs w:val="22"/>
        </w:rPr>
        <w:t xml:space="preserve"> Academic All-America Team</w:t>
      </w:r>
    </w:p>
    <w:p w14:paraId="6871304E" w14:textId="398D196E" w:rsidR="00F52420" w:rsidRPr="00BE0859" w:rsidRDefault="00BE0859" w:rsidP="00BE0859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Participated in the Level The Field program and led baseball clinics for inner-city students</w:t>
      </w:r>
    </w:p>
    <w:sectPr w:rsidR="00F52420" w:rsidRPr="00BE0859" w:rsidSect="00BA2173">
      <w:headerReference w:type="default" r:id="rId9"/>
      <w:pgSz w:w="12240" w:h="15840"/>
      <w:pgMar w:top="1728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D0FA5" w14:textId="77777777" w:rsidR="00C22AEA" w:rsidRDefault="00C22AEA">
      <w:r>
        <w:separator/>
      </w:r>
    </w:p>
  </w:endnote>
  <w:endnote w:type="continuationSeparator" w:id="0">
    <w:p w14:paraId="4D0FC7B3" w14:textId="77777777" w:rsidR="00C22AEA" w:rsidRDefault="00C22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71200" w14:textId="77777777" w:rsidR="00C22AEA" w:rsidRDefault="00C22AEA">
      <w:r>
        <w:separator/>
      </w:r>
    </w:p>
  </w:footnote>
  <w:footnote w:type="continuationSeparator" w:id="0">
    <w:p w14:paraId="35DCBC70" w14:textId="77777777" w:rsidR="00C22AEA" w:rsidRDefault="00C22A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D69BE" w14:textId="77777777" w:rsidR="00C22AEA" w:rsidRDefault="00C22AEA">
    <w:pPr>
      <w:pStyle w:val="Header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Scott Staniewicz</w:t>
    </w:r>
  </w:p>
  <w:p w14:paraId="6C2EA2B8" w14:textId="7B73A85A" w:rsidR="00C22AEA" w:rsidRDefault="00C22AEA">
    <w:pPr>
      <w:pStyle w:val="Header"/>
      <w:jc w:val="center"/>
    </w:pPr>
    <w:r>
      <w:t xml:space="preserve">61 Bishop Allen Dr., Apt #4, Cambridge, MA  02139 </w:t>
    </w:r>
  </w:p>
  <w:p w14:paraId="5425610E" w14:textId="77777777" w:rsidR="00C22AEA" w:rsidRDefault="00C22AEA">
    <w:pPr>
      <w:pStyle w:val="Header"/>
      <w:jc w:val="center"/>
    </w:pPr>
    <w:r>
      <w:t>(561) 289-3248   Scott.Stanie@gmail.com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BCCA81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09"/>
    <w:rsid w:val="00026898"/>
    <w:rsid w:val="000552B3"/>
    <w:rsid w:val="00055754"/>
    <w:rsid w:val="000742F1"/>
    <w:rsid w:val="00082690"/>
    <w:rsid w:val="0009032D"/>
    <w:rsid w:val="0009600D"/>
    <w:rsid w:val="000D0196"/>
    <w:rsid w:val="000E5FD8"/>
    <w:rsid w:val="00106309"/>
    <w:rsid w:val="0017319D"/>
    <w:rsid w:val="00175AE3"/>
    <w:rsid w:val="001A2F99"/>
    <w:rsid w:val="001C7D61"/>
    <w:rsid w:val="001E4D05"/>
    <w:rsid w:val="00200399"/>
    <w:rsid w:val="00226D0C"/>
    <w:rsid w:val="0025570B"/>
    <w:rsid w:val="00256B58"/>
    <w:rsid w:val="00260633"/>
    <w:rsid w:val="00280FC0"/>
    <w:rsid w:val="002A08F7"/>
    <w:rsid w:val="002B3F1A"/>
    <w:rsid w:val="002D65B3"/>
    <w:rsid w:val="00302753"/>
    <w:rsid w:val="00302766"/>
    <w:rsid w:val="003379BD"/>
    <w:rsid w:val="00347516"/>
    <w:rsid w:val="00353D58"/>
    <w:rsid w:val="0038084F"/>
    <w:rsid w:val="003C4BD0"/>
    <w:rsid w:val="003F6CAF"/>
    <w:rsid w:val="00413210"/>
    <w:rsid w:val="0042202A"/>
    <w:rsid w:val="004346CE"/>
    <w:rsid w:val="00442D41"/>
    <w:rsid w:val="00457E28"/>
    <w:rsid w:val="00465B56"/>
    <w:rsid w:val="00475322"/>
    <w:rsid w:val="00486842"/>
    <w:rsid w:val="00487925"/>
    <w:rsid w:val="004A764D"/>
    <w:rsid w:val="004B3DD6"/>
    <w:rsid w:val="004C02D6"/>
    <w:rsid w:val="004D19A1"/>
    <w:rsid w:val="004E79F9"/>
    <w:rsid w:val="004F2DE9"/>
    <w:rsid w:val="00506B56"/>
    <w:rsid w:val="00525397"/>
    <w:rsid w:val="00541B39"/>
    <w:rsid w:val="00586837"/>
    <w:rsid w:val="005962AD"/>
    <w:rsid w:val="005A2324"/>
    <w:rsid w:val="005E2FC8"/>
    <w:rsid w:val="006008C4"/>
    <w:rsid w:val="00612E57"/>
    <w:rsid w:val="006223E6"/>
    <w:rsid w:val="00631145"/>
    <w:rsid w:val="00636911"/>
    <w:rsid w:val="00641486"/>
    <w:rsid w:val="00653854"/>
    <w:rsid w:val="0066524A"/>
    <w:rsid w:val="00667158"/>
    <w:rsid w:val="00682D9C"/>
    <w:rsid w:val="006C0760"/>
    <w:rsid w:val="006D2C2A"/>
    <w:rsid w:val="006E2470"/>
    <w:rsid w:val="006E2B09"/>
    <w:rsid w:val="006E36BA"/>
    <w:rsid w:val="006E4C6D"/>
    <w:rsid w:val="007100F0"/>
    <w:rsid w:val="007331C8"/>
    <w:rsid w:val="00733716"/>
    <w:rsid w:val="007B51D1"/>
    <w:rsid w:val="007C2B82"/>
    <w:rsid w:val="007C2F41"/>
    <w:rsid w:val="007D6128"/>
    <w:rsid w:val="007E697D"/>
    <w:rsid w:val="007F5696"/>
    <w:rsid w:val="008062FD"/>
    <w:rsid w:val="00817532"/>
    <w:rsid w:val="008518BA"/>
    <w:rsid w:val="0085769D"/>
    <w:rsid w:val="0087384F"/>
    <w:rsid w:val="00874CE8"/>
    <w:rsid w:val="00886873"/>
    <w:rsid w:val="008A7382"/>
    <w:rsid w:val="008E64FF"/>
    <w:rsid w:val="009043D2"/>
    <w:rsid w:val="009536F3"/>
    <w:rsid w:val="009609DC"/>
    <w:rsid w:val="009625E4"/>
    <w:rsid w:val="00972367"/>
    <w:rsid w:val="0097709C"/>
    <w:rsid w:val="009802B0"/>
    <w:rsid w:val="00980E38"/>
    <w:rsid w:val="009819BA"/>
    <w:rsid w:val="009922C6"/>
    <w:rsid w:val="009924AD"/>
    <w:rsid w:val="009963FF"/>
    <w:rsid w:val="009B1474"/>
    <w:rsid w:val="009B20E8"/>
    <w:rsid w:val="009B2EAA"/>
    <w:rsid w:val="009C1ECB"/>
    <w:rsid w:val="009C7BB1"/>
    <w:rsid w:val="009D1CAC"/>
    <w:rsid w:val="009D4C81"/>
    <w:rsid w:val="009D6899"/>
    <w:rsid w:val="009E0C77"/>
    <w:rsid w:val="009F0DFF"/>
    <w:rsid w:val="009F7F56"/>
    <w:rsid w:val="00A033A7"/>
    <w:rsid w:val="00A15D38"/>
    <w:rsid w:val="00A23380"/>
    <w:rsid w:val="00A234DC"/>
    <w:rsid w:val="00A358BB"/>
    <w:rsid w:val="00A560AD"/>
    <w:rsid w:val="00A63298"/>
    <w:rsid w:val="00A70AA2"/>
    <w:rsid w:val="00A721B5"/>
    <w:rsid w:val="00A75613"/>
    <w:rsid w:val="00A92F42"/>
    <w:rsid w:val="00AB7630"/>
    <w:rsid w:val="00AC39A3"/>
    <w:rsid w:val="00AD3290"/>
    <w:rsid w:val="00B00CEA"/>
    <w:rsid w:val="00B03335"/>
    <w:rsid w:val="00B23F3B"/>
    <w:rsid w:val="00B618A9"/>
    <w:rsid w:val="00B91629"/>
    <w:rsid w:val="00B964C9"/>
    <w:rsid w:val="00BA2173"/>
    <w:rsid w:val="00BB7C9E"/>
    <w:rsid w:val="00BC394D"/>
    <w:rsid w:val="00BD3BDA"/>
    <w:rsid w:val="00BE0859"/>
    <w:rsid w:val="00BE3A13"/>
    <w:rsid w:val="00BE3F8D"/>
    <w:rsid w:val="00BE636F"/>
    <w:rsid w:val="00BE66D5"/>
    <w:rsid w:val="00C04224"/>
    <w:rsid w:val="00C109F1"/>
    <w:rsid w:val="00C22AEA"/>
    <w:rsid w:val="00C23246"/>
    <w:rsid w:val="00C440CF"/>
    <w:rsid w:val="00C455B6"/>
    <w:rsid w:val="00C572CC"/>
    <w:rsid w:val="00C60C49"/>
    <w:rsid w:val="00C71915"/>
    <w:rsid w:val="00CA73D6"/>
    <w:rsid w:val="00CB68AC"/>
    <w:rsid w:val="00CC1F3A"/>
    <w:rsid w:val="00CC595C"/>
    <w:rsid w:val="00CF3CA4"/>
    <w:rsid w:val="00D23165"/>
    <w:rsid w:val="00D30AC4"/>
    <w:rsid w:val="00D44770"/>
    <w:rsid w:val="00D55CD4"/>
    <w:rsid w:val="00D55CDA"/>
    <w:rsid w:val="00D57157"/>
    <w:rsid w:val="00D97412"/>
    <w:rsid w:val="00DC0986"/>
    <w:rsid w:val="00DE0205"/>
    <w:rsid w:val="00DE4AAB"/>
    <w:rsid w:val="00DE5243"/>
    <w:rsid w:val="00E113B2"/>
    <w:rsid w:val="00E323EE"/>
    <w:rsid w:val="00E40899"/>
    <w:rsid w:val="00E42161"/>
    <w:rsid w:val="00E506E8"/>
    <w:rsid w:val="00E6262B"/>
    <w:rsid w:val="00E737B4"/>
    <w:rsid w:val="00E8175A"/>
    <w:rsid w:val="00ED1790"/>
    <w:rsid w:val="00EE0070"/>
    <w:rsid w:val="00F01A37"/>
    <w:rsid w:val="00F12811"/>
    <w:rsid w:val="00F43789"/>
    <w:rsid w:val="00F444FC"/>
    <w:rsid w:val="00F52420"/>
    <w:rsid w:val="00FA08D0"/>
    <w:rsid w:val="00FB1D44"/>
    <w:rsid w:val="00FF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807DE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A7"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033A7"/>
    <w:rPr>
      <w:rFonts w:ascii="Symbol" w:hAnsi="Symbol" w:cs="OpenSymbol"/>
    </w:rPr>
  </w:style>
  <w:style w:type="character" w:customStyle="1" w:styleId="WW8Num1z1">
    <w:name w:val="WW8Num1z1"/>
    <w:rsid w:val="00A033A7"/>
    <w:rPr>
      <w:rFonts w:ascii="OpenSymbol" w:hAnsi="OpenSymbol" w:cs="OpenSymbol"/>
    </w:rPr>
  </w:style>
  <w:style w:type="character" w:customStyle="1" w:styleId="WW8Num2z0">
    <w:name w:val="WW8Num2z0"/>
    <w:rsid w:val="00A033A7"/>
    <w:rPr>
      <w:rFonts w:ascii="Symbol" w:hAnsi="Symbol" w:cs="OpenSymbol"/>
    </w:rPr>
  </w:style>
  <w:style w:type="character" w:customStyle="1" w:styleId="WW8Num2z1">
    <w:name w:val="WW8Num2z1"/>
    <w:rsid w:val="00A033A7"/>
    <w:rPr>
      <w:rFonts w:ascii="OpenSymbol" w:hAnsi="OpenSymbol" w:cs="OpenSymbol"/>
    </w:rPr>
  </w:style>
  <w:style w:type="character" w:customStyle="1" w:styleId="WW8Num3z0">
    <w:name w:val="WW8Num3z0"/>
    <w:rsid w:val="00A033A7"/>
    <w:rPr>
      <w:rFonts w:ascii="Symbol" w:hAnsi="Symbol" w:cs="OpenSymbol"/>
    </w:rPr>
  </w:style>
  <w:style w:type="character" w:customStyle="1" w:styleId="WW8Num3z1">
    <w:name w:val="WW8Num3z1"/>
    <w:rsid w:val="00A033A7"/>
    <w:rPr>
      <w:rFonts w:ascii="OpenSymbol" w:hAnsi="OpenSymbol" w:cs="OpenSymbol"/>
    </w:rPr>
  </w:style>
  <w:style w:type="character" w:customStyle="1" w:styleId="WW8Num4z0">
    <w:name w:val="WW8Num4z0"/>
    <w:rsid w:val="00A033A7"/>
    <w:rPr>
      <w:rFonts w:ascii="Symbol" w:hAnsi="Symbol" w:cs="OpenSymbol"/>
    </w:rPr>
  </w:style>
  <w:style w:type="character" w:customStyle="1" w:styleId="WW8Num4z1">
    <w:name w:val="WW8Num4z1"/>
    <w:rsid w:val="00A033A7"/>
    <w:rPr>
      <w:rFonts w:ascii="OpenSymbol" w:hAnsi="OpenSymbol" w:cs="OpenSymbol"/>
    </w:rPr>
  </w:style>
  <w:style w:type="character" w:customStyle="1" w:styleId="WW8Num5z0">
    <w:name w:val="WW8Num5z0"/>
    <w:rsid w:val="00A033A7"/>
    <w:rPr>
      <w:rFonts w:ascii="Symbol" w:hAnsi="Symbol"/>
    </w:rPr>
  </w:style>
  <w:style w:type="character" w:customStyle="1" w:styleId="WW8Num6z0">
    <w:name w:val="WW8Num6z0"/>
    <w:rsid w:val="00A033A7"/>
    <w:rPr>
      <w:rFonts w:ascii="Symbol" w:hAnsi="Symbol"/>
    </w:rPr>
  </w:style>
  <w:style w:type="character" w:customStyle="1" w:styleId="WW8Num6z1">
    <w:name w:val="WW8Num6z1"/>
    <w:rsid w:val="00A033A7"/>
    <w:rPr>
      <w:rFonts w:ascii="Courier New" w:hAnsi="Courier New" w:cs="Courier New"/>
    </w:rPr>
  </w:style>
  <w:style w:type="character" w:customStyle="1" w:styleId="WW8Num7z0">
    <w:name w:val="WW8Num7z0"/>
    <w:rsid w:val="00A033A7"/>
    <w:rPr>
      <w:rFonts w:ascii="Symbol" w:hAnsi="Symbol" w:cs="OpenSymbol"/>
    </w:rPr>
  </w:style>
  <w:style w:type="character" w:customStyle="1" w:styleId="WW8Num7z1">
    <w:name w:val="WW8Num7z1"/>
    <w:rsid w:val="00A033A7"/>
    <w:rPr>
      <w:rFonts w:ascii="OpenSymbol" w:hAnsi="OpenSymbol" w:cs="OpenSymbol"/>
    </w:rPr>
  </w:style>
  <w:style w:type="character" w:customStyle="1" w:styleId="Absatz-Standardschriftart">
    <w:name w:val="Absatz-Standardschriftart"/>
    <w:rsid w:val="00A033A7"/>
  </w:style>
  <w:style w:type="character" w:customStyle="1" w:styleId="WW8Num6z2">
    <w:name w:val="WW8Num6z2"/>
    <w:rsid w:val="00A033A7"/>
    <w:rPr>
      <w:rFonts w:ascii="Wingdings" w:hAnsi="Wingdings"/>
    </w:rPr>
  </w:style>
  <w:style w:type="character" w:customStyle="1" w:styleId="WW-Absatz-Standardschriftart">
    <w:name w:val="WW-Absatz-Standardschriftart"/>
    <w:rsid w:val="00A033A7"/>
  </w:style>
  <w:style w:type="character" w:customStyle="1" w:styleId="WW-Absatz-Standardschriftart1">
    <w:name w:val="WW-Absatz-Standardschriftart1"/>
    <w:rsid w:val="00A033A7"/>
  </w:style>
  <w:style w:type="character" w:customStyle="1" w:styleId="Bullets">
    <w:name w:val="Bullets"/>
    <w:rsid w:val="00A033A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033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A033A7"/>
    <w:pPr>
      <w:spacing w:after="120"/>
    </w:pPr>
  </w:style>
  <w:style w:type="paragraph" w:styleId="List">
    <w:name w:val="List"/>
    <w:basedOn w:val="BodyText"/>
    <w:rsid w:val="00A033A7"/>
    <w:rPr>
      <w:rFonts w:cs="Tahoma"/>
    </w:rPr>
  </w:style>
  <w:style w:type="paragraph" w:styleId="Caption">
    <w:name w:val="caption"/>
    <w:basedOn w:val="Normal"/>
    <w:qFormat/>
    <w:rsid w:val="00A033A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033A7"/>
    <w:pPr>
      <w:suppressLineNumbers/>
    </w:pPr>
    <w:rPr>
      <w:rFonts w:cs="Tahoma"/>
    </w:rPr>
  </w:style>
  <w:style w:type="paragraph" w:styleId="Header">
    <w:name w:val="header"/>
    <w:basedOn w:val="Normal"/>
    <w:rsid w:val="00A033A7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A033A7"/>
    <w:pPr>
      <w:suppressLineNumbers/>
      <w:tabs>
        <w:tab w:val="center" w:pos="4986"/>
        <w:tab w:val="right" w:pos="9972"/>
      </w:tabs>
    </w:pPr>
  </w:style>
  <w:style w:type="paragraph" w:styleId="ListBullet">
    <w:name w:val="List Bullet"/>
    <w:basedOn w:val="Normal"/>
    <w:uiPriority w:val="36"/>
    <w:unhideWhenUsed/>
    <w:qFormat/>
    <w:rsid w:val="006D2C2A"/>
    <w:pPr>
      <w:widowControl/>
      <w:numPr>
        <w:numId w:val="9"/>
      </w:numPr>
      <w:suppressAutoHyphens w:val="0"/>
      <w:spacing w:after="120" w:line="276" w:lineRule="auto"/>
      <w:contextualSpacing/>
    </w:pPr>
    <w:rPr>
      <w:rFonts w:asciiTheme="minorHAnsi" w:eastAsiaTheme="minorHAnsi" w:hAnsiTheme="minorHAnsi"/>
      <w:color w:val="000000" w:themeColor="text1"/>
      <w:kern w:val="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B5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A7"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033A7"/>
    <w:rPr>
      <w:rFonts w:ascii="Symbol" w:hAnsi="Symbol" w:cs="OpenSymbol"/>
    </w:rPr>
  </w:style>
  <w:style w:type="character" w:customStyle="1" w:styleId="WW8Num1z1">
    <w:name w:val="WW8Num1z1"/>
    <w:rsid w:val="00A033A7"/>
    <w:rPr>
      <w:rFonts w:ascii="OpenSymbol" w:hAnsi="OpenSymbol" w:cs="OpenSymbol"/>
    </w:rPr>
  </w:style>
  <w:style w:type="character" w:customStyle="1" w:styleId="WW8Num2z0">
    <w:name w:val="WW8Num2z0"/>
    <w:rsid w:val="00A033A7"/>
    <w:rPr>
      <w:rFonts w:ascii="Symbol" w:hAnsi="Symbol" w:cs="OpenSymbol"/>
    </w:rPr>
  </w:style>
  <w:style w:type="character" w:customStyle="1" w:styleId="WW8Num2z1">
    <w:name w:val="WW8Num2z1"/>
    <w:rsid w:val="00A033A7"/>
    <w:rPr>
      <w:rFonts w:ascii="OpenSymbol" w:hAnsi="OpenSymbol" w:cs="OpenSymbol"/>
    </w:rPr>
  </w:style>
  <w:style w:type="character" w:customStyle="1" w:styleId="WW8Num3z0">
    <w:name w:val="WW8Num3z0"/>
    <w:rsid w:val="00A033A7"/>
    <w:rPr>
      <w:rFonts w:ascii="Symbol" w:hAnsi="Symbol" w:cs="OpenSymbol"/>
    </w:rPr>
  </w:style>
  <w:style w:type="character" w:customStyle="1" w:styleId="WW8Num3z1">
    <w:name w:val="WW8Num3z1"/>
    <w:rsid w:val="00A033A7"/>
    <w:rPr>
      <w:rFonts w:ascii="OpenSymbol" w:hAnsi="OpenSymbol" w:cs="OpenSymbol"/>
    </w:rPr>
  </w:style>
  <w:style w:type="character" w:customStyle="1" w:styleId="WW8Num4z0">
    <w:name w:val="WW8Num4z0"/>
    <w:rsid w:val="00A033A7"/>
    <w:rPr>
      <w:rFonts w:ascii="Symbol" w:hAnsi="Symbol" w:cs="OpenSymbol"/>
    </w:rPr>
  </w:style>
  <w:style w:type="character" w:customStyle="1" w:styleId="WW8Num4z1">
    <w:name w:val="WW8Num4z1"/>
    <w:rsid w:val="00A033A7"/>
    <w:rPr>
      <w:rFonts w:ascii="OpenSymbol" w:hAnsi="OpenSymbol" w:cs="OpenSymbol"/>
    </w:rPr>
  </w:style>
  <w:style w:type="character" w:customStyle="1" w:styleId="WW8Num5z0">
    <w:name w:val="WW8Num5z0"/>
    <w:rsid w:val="00A033A7"/>
    <w:rPr>
      <w:rFonts w:ascii="Symbol" w:hAnsi="Symbol"/>
    </w:rPr>
  </w:style>
  <w:style w:type="character" w:customStyle="1" w:styleId="WW8Num6z0">
    <w:name w:val="WW8Num6z0"/>
    <w:rsid w:val="00A033A7"/>
    <w:rPr>
      <w:rFonts w:ascii="Symbol" w:hAnsi="Symbol"/>
    </w:rPr>
  </w:style>
  <w:style w:type="character" w:customStyle="1" w:styleId="WW8Num6z1">
    <w:name w:val="WW8Num6z1"/>
    <w:rsid w:val="00A033A7"/>
    <w:rPr>
      <w:rFonts w:ascii="Courier New" w:hAnsi="Courier New" w:cs="Courier New"/>
    </w:rPr>
  </w:style>
  <w:style w:type="character" w:customStyle="1" w:styleId="WW8Num7z0">
    <w:name w:val="WW8Num7z0"/>
    <w:rsid w:val="00A033A7"/>
    <w:rPr>
      <w:rFonts w:ascii="Symbol" w:hAnsi="Symbol" w:cs="OpenSymbol"/>
    </w:rPr>
  </w:style>
  <w:style w:type="character" w:customStyle="1" w:styleId="WW8Num7z1">
    <w:name w:val="WW8Num7z1"/>
    <w:rsid w:val="00A033A7"/>
    <w:rPr>
      <w:rFonts w:ascii="OpenSymbol" w:hAnsi="OpenSymbol" w:cs="OpenSymbol"/>
    </w:rPr>
  </w:style>
  <w:style w:type="character" w:customStyle="1" w:styleId="Absatz-Standardschriftart">
    <w:name w:val="Absatz-Standardschriftart"/>
    <w:rsid w:val="00A033A7"/>
  </w:style>
  <w:style w:type="character" w:customStyle="1" w:styleId="WW8Num6z2">
    <w:name w:val="WW8Num6z2"/>
    <w:rsid w:val="00A033A7"/>
    <w:rPr>
      <w:rFonts w:ascii="Wingdings" w:hAnsi="Wingdings"/>
    </w:rPr>
  </w:style>
  <w:style w:type="character" w:customStyle="1" w:styleId="WW-Absatz-Standardschriftart">
    <w:name w:val="WW-Absatz-Standardschriftart"/>
    <w:rsid w:val="00A033A7"/>
  </w:style>
  <w:style w:type="character" w:customStyle="1" w:styleId="WW-Absatz-Standardschriftart1">
    <w:name w:val="WW-Absatz-Standardschriftart1"/>
    <w:rsid w:val="00A033A7"/>
  </w:style>
  <w:style w:type="character" w:customStyle="1" w:styleId="Bullets">
    <w:name w:val="Bullets"/>
    <w:rsid w:val="00A033A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A033A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A033A7"/>
    <w:pPr>
      <w:spacing w:after="120"/>
    </w:pPr>
  </w:style>
  <w:style w:type="paragraph" w:styleId="List">
    <w:name w:val="List"/>
    <w:basedOn w:val="BodyText"/>
    <w:rsid w:val="00A033A7"/>
    <w:rPr>
      <w:rFonts w:cs="Tahoma"/>
    </w:rPr>
  </w:style>
  <w:style w:type="paragraph" w:styleId="Caption">
    <w:name w:val="caption"/>
    <w:basedOn w:val="Normal"/>
    <w:qFormat/>
    <w:rsid w:val="00A033A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033A7"/>
    <w:pPr>
      <w:suppressLineNumbers/>
    </w:pPr>
    <w:rPr>
      <w:rFonts w:cs="Tahoma"/>
    </w:rPr>
  </w:style>
  <w:style w:type="paragraph" w:styleId="Header">
    <w:name w:val="header"/>
    <w:basedOn w:val="Normal"/>
    <w:rsid w:val="00A033A7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A033A7"/>
    <w:pPr>
      <w:suppressLineNumbers/>
      <w:tabs>
        <w:tab w:val="center" w:pos="4986"/>
        <w:tab w:val="right" w:pos="9972"/>
      </w:tabs>
    </w:pPr>
  </w:style>
  <w:style w:type="paragraph" w:styleId="ListBullet">
    <w:name w:val="List Bullet"/>
    <w:basedOn w:val="Normal"/>
    <w:uiPriority w:val="36"/>
    <w:unhideWhenUsed/>
    <w:qFormat/>
    <w:rsid w:val="006D2C2A"/>
    <w:pPr>
      <w:widowControl/>
      <w:numPr>
        <w:numId w:val="9"/>
      </w:numPr>
      <w:suppressAutoHyphens w:val="0"/>
      <w:spacing w:after="120" w:line="276" w:lineRule="auto"/>
      <w:contextualSpacing/>
    </w:pPr>
    <w:rPr>
      <w:rFonts w:asciiTheme="minorHAnsi" w:eastAsiaTheme="minorHAnsi" w:hAnsiTheme="minorHAnsi"/>
      <w:color w:val="000000" w:themeColor="text1"/>
      <w:kern w:val="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B5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9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BC4D5-B665-7649-A5BA-DD6333FC0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481</Words>
  <Characters>3031</Characters>
  <Application>Microsoft Macintosh Word</Application>
  <DocSecurity>0</DocSecurity>
  <Lines>64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J. Staniewicz</dc:creator>
  <cp:lastModifiedBy>Scott Staniciewicz</cp:lastModifiedBy>
  <cp:revision>7</cp:revision>
  <cp:lastPrinted>2016-10-09T23:03:00Z</cp:lastPrinted>
  <dcterms:created xsi:type="dcterms:W3CDTF">2016-10-09T23:03:00Z</dcterms:created>
  <dcterms:modified xsi:type="dcterms:W3CDTF">2016-10-09T23:33:00Z</dcterms:modified>
</cp:coreProperties>
</file>